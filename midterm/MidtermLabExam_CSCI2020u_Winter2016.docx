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41" w:rsidRDefault="000E2C68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2487295" cy="73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  <w:r w:rsidRPr="00131B87">
        <w:rPr>
          <w:rFonts w:ascii="Calibri" w:hAnsi="Calibri"/>
          <w:color w:val="000000"/>
          <w:sz w:val="28"/>
          <w:szCs w:val="28"/>
        </w:rPr>
        <w:t>Faculty of Science</w:t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166CBB" w:rsidRDefault="00166CBB" w:rsidP="00166CBB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kern w:val="2"/>
        </w:rPr>
      </w:pPr>
      <w:r>
        <w:rPr>
          <w:rFonts w:ascii="Calibri" w:hAnsi="Calibri"/>
          <w:b/>
        </w:rPr>
        <w:t>Course</w:t>
      </w:r>
      <w:r w:rsidR="00376766">
        <w:rPr>
          <w:rFonts w:ascii="Calibri" w:hAnsi="Calibri"/>
        </w:rPr>
        <w:t xml:space="preserve">:   </w:t>
      </w:r>
      <w:r w:rsidR="00376766">
        <w:rPr>
          <w:rFonts w:ascii="Calibri" w:hAnsi="Calibri"/>
        </w:rPr>
        <w:tab/>
        <w:t>CSCI 202</w:t>
      </w:r>
      <w:r>
        <w:rPr>
          <w:rFonts w:ascii="Calibri" w:hAnsi="Calibri"/>
        </w:rPr>
        <w:t xml:space="preserve">0U:  </w:t>
      </w:r>
      <w:r w:rsidR="00A61169">
        <w:rPr>
          <w:rFonts w:ascii="Calibri" w:hAnsi="Calibri"/>
        </w:rPr>
        <w:t xml:space="preserve">Software </w:t>
      </w:r>
      <w:r w:rsidR="00376766">
        <w:rPr>
          <w:rFonts w:ascii="Calibri" w:hAnsi="Calibri"/>
        </w:rPr>
        <w:t>System</w:t>
      </w:r>
      <w:r w:rsidR="00A61169">
        <w:rPr>
          <w:rFonts w:ascii="Calibri" w:hAnsi="Calibri"/>
        </w:rPr>
        <w:t>s</w:t>
      </w:r>
      <w:r w:rsidR="00376766">
        <w:rPr>
          <w:rFonts w:ascii="Calibri" w:hAnsi="Calibri"/>
        </w:rPr>
        <w:t xml:space="preserve"> Development and Integration</w:t>
      </w:r>
    </w:p>
    <w:p w:rsidR="000A20CF" w:rsidRPr="00131B87" w:rsidRDefault="000A20CF" w:rsidP="000A20CF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</w:rPr>
      </w:pPr>
      <w:r w:rsidRPr="00E754EA">
        <w:rPr>
          <w:rFonts w:ascii="Calibri" w:hAnsi="Calibri"/>
          <w:b/>
        </w:rPr>
        <w:t>Semester:</w:t>
      </w:r>
      <w:r>
        <w:rPr>
          <w:rFonts w:ascii="Calibri" w:hAnsi="Calibri"/>
        </w:rPr>
        <w:tab/>
        <w:t>Winter 2016</w:t>
      </w:r>
    </w:p>
    <w:p w:rsidR="00CA0141" w:rsidRDefault="00E754EA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</w:rPr>
        <w:t>Component</w:t>
      </w:r>
      <w:r w:rsidR="00CA0141" w:rsidRPr="00131B87">
        <w:rPr>
          <w:rFonts w:ascii="Calibri" w:hAnsi="Calibri"/>
          <w:b/>
        </w:rPr>
        <w:t xml:space="preserve">: </w:t>
      </w:r>
      <w:r w:rsidR="00CA0141" w:rsidRPr="00131B87">
        <w:rPr>
          <w:rFonts w:ascii="Calibri" w:hAnsi="Calibri"/>
          <w:b/>
        </w:rPr>
        <w:tab/>
      </w:r>
      <w:r>
        <w:rPr>
          <w:rFonts w:ascii="Calibri" w:hAnsi="Calibri"/>
        </w:rPr>
        <w:t>Midterm Lab Exam</w:t>
      </w:r>
    </w:p>
    <w:p w:rsidR="00CA0141" w:rsidRPr="00F60B98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r w:rsidRPr="00166CBB">
        <w:rPr>
          <w:rFonts w:ascii="Calibri" w:hAnsi="Calibri"/>
          <w:b/>
        </w:rPr>
        <w:t>Topic:</w:t>
      </w:r>
      <w:r w:rsidRPr="00F60B98">
        <w:rPr>
          <w:rFonts w:ascii="Calibri" w:hAnsi="Calibri"/>
        </w:rPr>
        <w:tab/>
      </w:r>
      <w:r w:rsidRPr="00F60B98">
        <w:rPr>
          <w:rFonts w:ascii="Calibri" w:hAnsi="Calibri"/>
        </w:rPr>
        <w:tab/>
      </w:r>
      <w:r w:rsidR="002F36F3">
        <w:rPr>
          <w:rFonts w:ascii="Calibri" w:hAnsi="Calibri"/>
        </w:rPr>
        <w:t>Loading and saving files</w:t>
      </w:r>
      <w:r w:rsidR="00E754EA">
        <w:rPr>
          <w:rFonts w:ascii="Calibri" w:hAnsi="Calibri"/>
        </w:rPr>
        <w:t>, 2D graphics</w:t>
      </w:r>
    </w:p>
    <w:p w:rsidR="005D5C77" w:rsidRDefault="005D5C77">
      <w:pPr>
        <w:pStyle w:val="PlainText"/>
        <w:rPr>
          <w:rFonts w:ascii="Calibri" w:hAnsi="Calibri"/>
          <w:i/>
        </w:rPr>
      </w:pPr>
    </w:p>
    <w:p w:rsidR="006E4617" w:rsidRDefault="006E4617" w:rsidP="003C3B60">
      <w:pPr>
        <w:pStyle w:val="Subtitle"/>
        <w:rPr>
          <w:b/>
        </w:rPr>
      </w:pPr>
      <w:r>
        <w:rPr>
          <w:b/>
        </w:rPr>
        <w:t>Overview</w:t>
      </w:r>
    </w:p>
    <w:p w:rsidR="00AE5D0C" w:rsidRDefault="00995A98" w:rsidP="006E4617">
      <w:pPr>
        <w:rPr>
          <w:rFonts w:asciiTheme="minorHAnsi" w:hAnsiTheme="minorHAnsi"/>
          <w:sz w:val="22"/>
          <w:szCs w:val="22"/>
        </w:rPr>
      </w:pPr>
      <w:r w:rsidRPr="00995A98">
        <w:rPr>
          <w:rFonts w:asciiTheme="minorHAnsi" w:hAnsiTheme="minorHAnsi"/>
          <w:sz w:val="22"/>
          <w:szCs w:val="22"/>
        </w:rPr>
        <w:t>In this lab</w:t>
      </w:r>
      <w:r w:rsidR="00AE5D0C">
        <w:rPr>
          <w:rFonts w:asciiTheme="minorHAnsi" w:hAnsiTheme="minorHAnsi"/>
          <w:sz w:val="22"/>
          <w:szCs w:val="22"/>
        </w:rPr>
        <w:t xml:space="preserve"> exam</w:t>
      </w:r>
      <w:r w:rsidRPr="00995A98">
        <w:rPr>
          <w:rFonts w:asciiTheme="minorHAnsi" w:hAnsiTheme="minorHAnsi"/>
          <w:sz w:val="22"/>
          <w:szCs w:val="22"/>
        </w:rPr>
        <w:t>, you</w:t>
      </w:r>
      <w:r w:rsidR="00AE5D0C">
        <w:rPr>
          <w:rFonts w:asciiTheme="minorHAnsi" w:hAnsiTheme="minorHAnsi"/>
          <w:sz w:val="22"/>
          <w:szCs w:val="22"/>
        </w:rPr>
        <w:t xml:space="preserve"> wi</w:t>
      </w:r>
      <w:r w:rsidRPr="00995A98">
        <w:rPr>
          <w:rFonts w:asciiTheme="minorHAnsi" w:hAnsiTheme="minorHAnsi"/>
          <w:sz w:val="22"/>
          <w:szCs w:val="22"/>
        </w:rPr>
        <w:t xml:space="preserve">ll </w:t>
      </w:r>
      <w:r w:rsidR="00AE5D0C">
        <w:rPr>
          <w:rFonts w:asciiTheme="minorHAnsi" w:hAnsiTheme="minorHAnsi"/>
          <w:sz w:val="22"/>
          <w:szCs w:val="22"/>
        </w:rPr>
        <w:t>read data from a CSV file and generate a scatter plot for some of the values.</w:t>
      </w:r>
    </w:p>
    <w:p w:rsidR="00AE5D0C" w:rsidRDefault="00AE5D0C" w:rsidP="006E4617">
      <w:pPr>
        <w:rPr>
          <w:rFonts w:asciiTheme="minorHAnsi" w:hAnsiTheme="minorHAnsi"/>
          <w:sz w:val="22"/>
          <w:szCs w:val="22"/>
        </w:rPr>
      </w:pPr>
    </w:p>
    <w:p w:rsidR="00A764AC" w:rsidRPr="00995A98" w:rsidRDefault="00A764AC" w:rsidP="006E4617">
      <w:pPr>
        <w:rPr>
          <w:rFonts w:asciiTheme="minorHAnsi" w:hAnsiTheme="minorHAnsi"/>
          <w:sz w:val="22"/>
          <w:szCs w:val="22"/>
        </w:rPr>
      </w:pPr>
    </w:p>
    <w:p w:rsidR="006C1A79" w:rsidRDefault="00FC281E" w:rsidP="006C1A79">
      <w:pPr>
        <w:pStyle w:val="Subtitle"/>
        <w:rPr>
          <w:b/>
        </w:rPr>
      </w:pPr>
      <w:r>
        <w:rPr>
          <w:b/>
        </w:rPr>
        <w:t>Instructions</w:t>
      </w:r>
    </w:p>
    <w:p w:rsidR="00AE5D0C" w:rsidRDefault="004F4183" w:rsidP="00AE5D0C">
      <w:pPr>
        <w:rPr>
          <w:rFonts w:asciiTheme="minorHAnsi" w:hAnsiTheme="minorHAnsi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You can use any operating system or environment for this laboratory assignment.</w:t>
      </w:r>
      <w:r w:rsidR="00AE5D0C">
        <w:rPr>
          <w:rFonts w:ascii="Calibri" w:hAnsi="Calibri" w:cs="AGaramond-Regular"/>
          <w:sz w:val="22"/>
          <w:szCs w:val="22"/>
        </w:rPr>
        <w:t xml:space="preserve">  </w:t>
      </w:r>
      <w:r w:rsidR="00AE5D0C">
        <w:rPr>
          <w:rFonts w:asciiTheme="minorHAnsi" w:hAnsiTheme="minorHAnsi"/>
          <w:sz w:val="22"/>
          <w:szCs w:val="22"/>
        </w:rPr>
        <w:t>It is recommended, but not required, that you use IntelliJ for this lab.</w:t>
      </w:r>
    </w:p>
    <w:p w:rsidR="004F4183" w:rsidRDefault="004F4183" w:rsidP="002C7299">
      <w:pPr>
        <w:rPr>
          <w:rFonts w:ascii="Calibri" w:hAnsi="Calibri" w:cs="AGaramond-Regular"/>
          <w:sz w:val="22"/>
          <w:szCs w:val="22"/>
        </w:rPr>
      </w:pPr>
    </w:p>
    <w:p w:rsidR="002C7299" w:rsidRDefault="002C7299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You will create a new directory </w:t>
      </w:r>
      <w:r w:rsidR="00763EB2">
        <w:rPr>
          <w:rFonts w:ascii="Calibri" w:hAnsi="Calibri" w:cs="AGaramond-Regular"/>
          <w:sz w:val="22"/>
          <w:szCs w:val="22"/>
        </w:rPr>
        <w:t xml:space="preserve">(or IntelliJ IDEA project) </w:t>
      </w:r>
      <w:r>
        <w:rPr>
          <w:rFonts w:ascii="Calibri" w:hAnsi="Calibri" w:cs="AGaramond-Regular"/>
          <w:sz w:val="22"/>
          <w:szCs w:val="22"/>
        </w:rPr>
        <w:t xml:space="preserve">called </w:t>
      </w:r>
      <w:r w:rsidR="00AE5D0C">
        <w:rPr>
          <w:rFonts w:ascii="Courier New" w:hAnsi="Courier New" w:cs="Courier New"/>
          <w:sz w:val="22"/>
          <w:szCs w:val="22"/>
        </w:rPr>
        <w:t>midterm</w:t>
      </w:r>
      <w:r>
        <w:rPr>
          <w:rFonts w:ascii="Calibri" w:hAnsi="Calibri" w:cs="AGaramond-Regular"/>
          <w:sz w:val="22"/>
          <w:szCs w:val="22"/>
        </w:rPr>
        <w:t xml:space="preserve">.  </w:t>
      </w:r>
      <w:r w:rsidR="00AE5D0C">
        <w:rPr>
          <w:rFonts w:ascii="Calibri" w:hAnsi="Calibri" w:cs="AGaramond-Regular"/>
          <w:sz w:val="22"/>
          <w:szCs w:val="22"/>
        </w:rPr>
        <w:t xml:space="preserve">Download the file </w:t>
      </w:r>
      <w:r w:rsidR="00AE5D0C" w:rsidRPr="00FA6F45">
        <w:rPr>
          <w:rFonts w:ascii="Courier New" w:hAnsi="Courier New" w:cs="Courier New"/>
          <w:sz w:val="22"/>
          <w:szCs w:val="22"/>
        </w:rPr>
        <w:t>fish-radiation-data-2015.csv</w:t>
      </w:r>
      <w:r w:rsidR="00AE5D0C">
        <w:rPr>
          <w:rFonts w:ascii="Calibri" w:hAnsi="Calibri" w:cs="AGaramond-Regular"/>
          <w:sz w:val="22"/>
          <w:szCs w:val="22"/>
        </w:rPr>
        <w:t xml:space="preserve">, which </w:t>
      </w:r>
      <w:r w:rsidR="00865833">
        <w:rPr>
          <w:rFonts w:ascii="Calibri" w:hAnsi="Calibri" w:cs="AGaramond-Regular"/>
          <w:sz w:val="22"/>
          <w:szCs w:val="22"/>
        </w:rPr>
        <w:t xml:space="preserve">is a CSV file that </w:t>
      </w:r>
      <w:r w:rsidR="00AE5D0C">
        <w:rPr>
          <w:rFonts w:ascii="Calibri" w:hAnsi="Calibri" w:cs="AGaramond-Regular"/>
          <w:sz w:val="22"/>
          <w:szCs w:val="22"/>
        </w:rPr>
        <w:t>contains radioactivity levels for various fish samp</w:t>
      </w:r>
      <w:r w:rsidR="00865833">
        <w:rPr>
          <w:rFonts w:ascii="Calibri" w:hAnsi="Calibri" w:cs="AGaramond-Regular"/>
          <w:sz w:val="22"/>
          <w:szCs w:val="22"/>
        </w:rPr>
        <w:t>les taken from Canadian pacific</w:t>
      </w:r>
      <w:r w:rsidR="00AE5D0C">
        <w:rPr>
          <w:rFonts w:ascii="Calibri" w:hAnsi="Calibri" w:cs="AGaramond-Regular"/>
          <w:sz w:val="22"/>
          <w:szCs w:val="22"/>
        </w:rPr>
        <w:t>.</w:t>
      </w:r>
      <w:r w:rsidR="00865833">
        <w:rPr>
          <w:rFonts w:ascii="Calibri" w:hAnsi="Calibri" w:cs="AGaramond-Regular"/>
          <w:sz w:val="22"/>
          <w:szCs w:val="22"/>
        </w:rPr>
        <w:t xml:space="preserve">  Write a function, </w:t>
      </w:r>
      <w:proofErr w:type="spellStart"/>
      <w:proofErr w:type="gramStart"/>
      <w:r w:rsidR="00865833" w:rsidRPr="00626E98">
        <w:rPr>
          <w:rFonts w:ascii="Courier New" w:hAnsi="Courier New" w:cs="Courier New"/>
          <w:sz w:val="22"/>
          <w:szCs w:val="22"/>
        </w:rPr>
        <w:t>loadAndPlotData</w:t>
      </w:r>
      <w:proofErr w:type="spellEnd"/>
      <w:r w:rsidR="00865833" w:rsidRPr="00626E98">
        <w:rPr>
          <w:rFonts w:ascii="Courier New" w:hAnsi="Courier New" w:cs="Courier New"/>
          <w:sz w:val="22"/>
          <w:szCs w:val="22"/>
        </w:rPr>
        <w:t>(</w:t>
      </w:r>
      <w:proofErr w:type="gramEnd"/>
      <w:r w:rsidR="00865833" w:rsidRPr="00626E98">
        <w:rPr>
          <w:rFonts w:ascii="Courier New" w:hAnsi="Courier New" w:cs="Courier New"/>
          <w:sz w:val="22"/>
          <w:szCs w:val="22"/>
        </w:rPr>
        <w:t>)</w:t>
      </w:r>
      <w:r w:rsidR="00865833">
        <w:rPr>
          <w:rFonts w:ascii="Calibri" w:hAnsi="Calibri" w:cs="AGaramond-Regular"/>
          <w:sz w:val="22"/>
          <w:szCs w:val="22"/>
        </w:rPr>
        <w:t>, that reads in the CSV file and plots some of the column values in a scatter plot:</w:t>
      </w:r>
    </w:p>
    <w:p w:rsidR="00D65BCE" w:rsidRDefault="00D65BCE" w:rsidP="002C7299">
      <w:pPr>
        <w:rPr>
          <w:rFonts w:ascii="Calibri" w:hAnsi="Calibri" w:cs="AGaramond-Regular"/>
          <w:sz w:val="22"/>
          <w:szCs w:val="22"/>
        </w:rPr>
      </w:pPr>
    </w:p>
    <w:p w:rsidR="00865833" w:rsidRPr="00865833" w:rsidRDefault="00865833" w:rsidP="0086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</w:pPr>
      <w:proofErr w:type="gramStart"/>
      <w:r w:rsidRPr="00865833">
        <w:rPr>
          <w:rFonts w:ascii="Courier New" w:eastAsia="Times New Roman" w:hAnsi="Courier New" w:cs="Courier New"/>
          <w:bCs/>
          <w:kern w:val="0"/>
          <w:sz w:val="21"/>
          <w:szCs w:val="21"/>
          <w:lang w:eastAsia="en-US" w:bidi="ar-SA"/>
        </w:rPr>
        <w:t>private</w:t>
      </w:r>
      <w:proofErr w:type="gramEnd"/>
      <w:r w:rsidRPr="00865833">
        <w:rPr>
          <w:rFonts w:ascii="Courier New" w:eastAsia="Times New Roman" w:hAnsi="Courier New" w:cs="Courier New"/>
          <w:bCs/>
          <w:kern w:val="0"/>
          <w:sz w:val="21"/>
          <w:szCs w:val="21"/>
          <w:lang w:eastAsia="en-US" w:bidi="ar-SA"/>
        </w:rPr>
        <w:t xml:space="preserve"> void </w:t>
      </w:r>
      <w:proofErr w:type="spellStart"/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>loadAndPlotData</w:t>
      </w:r>
      <w:proofErr w:type="spellEnd"/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 xml:space="preserve">(File </w:t>
      </w:r>
      <w:proofErr w:type="spellStart"/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>inputFile</w:t>
      </w:r>
      <w:proofErr w:type="spellEnd"/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 xml:space="preserve">, </w:t>
      </w:r>
      <w:proofErr w:type="spellStart"/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>GraphicsContext</w:t>
      </w:r>
      <w:proofErr w:type="spellEnd"/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 xml:space="preserve"> </w:t>
      </w:r>
      <w:proofErr w:type="spellStart"/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>gc</w:t>
      </w:r>
      <w:proofErr w:type="spellEnd"/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>) {</w:t>
      </w:r>
    </w:p>
    <w:p w:rsidR="00865833" w:rsidRPr="00865833" w:rsidRDefault="00865833" w:rsidP="0086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 xml:space="preserve">   </w:t>
      </w:r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>…</w:t>
      </w:r>
    </w:p>
    <w:p w:rsidR="00865833" w:rsidRPr="00865833" w:rsidRDefault="00865833" w:rsidP="0086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</w:pPr>
      <w:r w:rsidRPr="00865833">
        <w:rPr>
          <w:rFonts w:ascii="Courier New" w:eastAsia="Times New Roman" w:hAnsi="Courier New" w:cs="Courier New"/>
          <w:kern w:val="0"/>
          <w:sz w:val="21"/>
          <w:szCs w:val="21"/>
          <w:lang w:eastAsia="en-US" w:bidi="ar-SA"/>
        </w:rPr>
        <w:t>}</w:t>
      </w:r>
    </w:p>
    <w:p w:rsidR="00865833" w:rsidRDefault="00865833" w:rsidP="002C7299">
      <w:pPr>
        <w:rPr>
          <w:rFonts w:ascii="Calibri" w:hAnsi="Calibri" w:cs="AGaramond-Regular"/>
          <w:sz w:val="22"/>
          <w:szCs w:val="22"/>
        </w:rPr>
      </w:pPr>
    </w:p>
    <w:p w:rsidR="00B668CC" w:rsidRDefault="00B668CC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The columns to be plotted, and the </w:t>
      </w:r>
      <w:proofErr w:type="spellStart"/>
      <w:r>
        <w:rPr>
          <w:rFonts w:ascii="Calibri" w:hAnsi="Calibri" w:cs="AGaramond-Regular"/>
          <w:sz w:val="22"/>
          <w:szCs w:val="22"/>
        </w:rPr>
        <w:t>colours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to be used, are given below:</w:t>
      </w:r>
    </w:p>
    <w:p w:rsidR="00B668CC" w:rsidRPr="002C7299" w:rsidRDefault="00B668CC" w:rsidP="002C7299">
      <w:pPr>
        <w:rPr>
          <w:rFonts w:ascii="Calibri" w:hAnsi="Calibri" w:cs="AGaramond-Regular"/>
          <w:sz w:val="22"/>
          <w:szCs w:val="22"/>
        </w:rPr>
      </w:pPr>
    </w:p>
    <w:p w:rsidR="00B668CC" w:rsidRDefault="00B668CC" w:rsidP="00B668CC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 w:rsidRPr="00B668CC">
        <w:rPr>
          <w:rFonts w:ascii="Calibri" w:hAnsi="Calibri" w:cs="AGaramond-Regular"/>
          <w:sz w:val="22"/>
          <w:szCs w:val="22"/>
        </w:rPr>
        <w:t>Cs-137 (</w:t>
      </w:r>
      <w:proofErr w:type="spellStart"/>
      <w:r w:rsidRPr="00B668CC">
        <w:rPr>
          <w:rFonts w:ascii="Calibri" w:hAnsi="Calibri" w:cs="AGaramond-Regular"/>
          <w:sz w:val="22"/>
          <w:szCs w:val="22"/>
        </w:rPr>
        <w:t>Bq</w:t>
      </w:r>
      <w:proofErr w:type="spellEnd"/>
      <w:r w:rsidRPr="00B668CC">
        <w:rPr>
          <w:rFonts w:ascii="Calibri" w:hAnsi="Calibri" w:cs="AGaramond-Regular"/>
          <w:sz w:val="22"/>
          <w:szCs w:val="22"/>
        </w:rPr>
        <w:t>/kg)</w:t>
      </w:r>
      <w:r>
        <w:rPr>
          <w:rFonts w:ascii="Calibri" w:hAnsi="Calibri" w:cs="AGaramond-Regular"/>
          <w:sz w:val="22"/>
          <w:szCs w:val="22"/>
        </w:rPr>
        <w:t xml:space="preserve"> </w:t>
      </w:r>
      <w:r>
        <w:rPr>
          <w:rFonts w:ascii="Calibri" w:hAnsi="Calibri" w:cs="AGaramond-Regular"/>
          <w:sz w:val="22"/>
          <w:szCs w:val="22"/>
        </w:rPr>
        <w:tab/>
        <w:t>(</w:t>
      </w:r>
      <w:proofErr w:type="spellStart"/>
      <w:r w:rsidRPr="00FA6F45">
        <w:rPr>
          <w:rFonts w:ascii="Courier New" w:hAnsi="Courier New" w:cs="Courier New"/>
          <w:sz w:val="22"/>
          <w:szCs w:val="22"/>
        </w:rPr>
        <w:t>Color.RED</w:t>
      </w:r>
      <w:proofErr w:type="spellEnd"/>
      <w:r>
        <w:rPr>
          <w:rFonts w:ascii="Calibri" w:hAnsi="Calibri" w:cs="AGaramond-Regular"/>
          <w:sz w:val="22"/>
          <w:szCs w:val="22"/>
        </w:rPr>
        <w:t>)</w:t>
      </w:r>
    </w:p>
    <w:p w:rsidR="00B668CC" w:rsidRDefault="00B668CC" w:rsidP="00B668CC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Cs-134</w:t>
      </w:r>
      <w:r w:rsidRPr="00B668CC">
        <w:rPr>
          <w:rFonts w:ascii="Calibri" w:hAnsi="Calibri" w:cs="AGaramond-Regular"/>
          <w:sz w:val="22"/>
          <w:szCs w:val="22"/>
        </w:rPr>
        <w:t xml:space="preserve"> (</w:t>
      </w:r>
      <w:proofErr w:type="spellStart"/>
      <w:r w:rsidRPr="00B668CC">
        <w:rPr>
          <w:rFonts w:ascii="Calibri" w:hAnsi="Calibri" w:cs="AGaramond-Regular"/>
          <w:sz w:val="22"/>
          <w:szCs w:val="22"/>
        </w:rPr>
        <w:t>Bq</w:t>
      </w:r>
      <w:proofErr w:type="spellEnd"/>
      <w:r w:rsidRPr="00B668CC">
        <w:rPr>
          <w:rFonts w:ascii="Calibri" w:hAnsi="Calibri" w:cs="AGaramond-Regular"/>
          <w:sz w:val="22"/>
          <w:szCs w:val="22"/>
        </w:rPr>
        <w:t>/kg)</w:t>
      </w:r>
      <w:r>
        <w:rPr>
          <w:rFonts w:ascii="Calibri" w:hAnsi="Calibri" w:cs="AGaramond-Regular"/>
          <w:sz w:val="22"/>
          <w:szCs w:val="22"/>
        </w:rPr>
        <w:tab/>
        <w:t>(</w:t>
      </w:r>
      <w:proofErr w:type="spellStart"/>
      <w:r w:rsidRPr="00FA6F45">
        <w:rPr>
          <w:rFonts w:ascii="Courier New" w:hAnsi="Courier New" w:cs="Courier New"/>
          <w:sz w:val="22"/>
          <w:szCs w:val="22"/>
        </w:rPr>
        <w:t>Color.BLUE</w:t>
      </w:r>
      <w:proofErr w:type="spellEnd"/>
      <w:r>
        <w:rPr>
          <w:rFonts w:ascii="Calibri" w:hAnsi="Calibri" w:cs="AGaramond-Regular"/>
          <w:sz w:val="22"/>
          <w:szCs w:val="22"/>
        </w:rPr>
        <w:t>)</w:t>
      </w:r>
    </w:p>
    <w:p w:rsidR="00B668CC" w:rsidRDefault="00B668CC" w:rsidP="00B668CC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K</w:t>
      </w:r>
      <w:r w:rsidRPr="00B668CC">
        <w:rPr>
          <w:rFonts w:ascii="Calibri" w:hAnsi="Calibri" w:cs="AGaramond-Regular"/>
          <w:sz w:val="22"/>
          <w:szCs w:val="22"/>
        </w:rPr>
        <w:t>-</w:t>
      </w:r>
      <w:r>
        <w:rPr>
          <w:rFonts w:ascii="Calibri" w:hAnsi="Calibri" w:cs="AGaramond-Regular"/>
          <w:sz w:val="22"/>
          <w:szCs w:val="22"/>
        </w:rPr>
        <w:t>40</w:t>
      </w:r>
      <w:r w:rsidRPr="00B668CC">
        <w:rPr>
          <w:rFonts w:ascii="Calibri" w:hAnsi="Calibri" w:cs="AGaramond-Regular"/>
          <w:sz w:val="22"/>
          <w:szCs w:val="22"/>
        </w:rPr>
        <w:t xml:space="preserve"> (</w:t>
      </w:r>
      <w:proofErr w:type="spellStart"/>
      <w:r w:rsidRPr="00B668CC">
        <w:rPr>
          <w:rFonts w:ascii="Calibri" w:hAnsi="Calibri" w:cs="AGaramond-Regular"/>
          <w:sz w:val="22"/>
          <w:szCs w:val="22"/>
        </w:rPr>
        <w:t>Bq</w:t>
      </w:r>
      <w:proofErr w:type="spellEnd"/>
      <w:r w:rsidRPr="00B668CC">
        <w:rPr>
          <w:rFonts w:ascii="Calibri" w:hAnsi="Calibri" w:cs="AGaramond-Regular"/>
          <w:sz w:val="22"/>
          <w:szCs w:val="22"/>
        </w:rPr>
        <w:t>/kg)</w:t>
      </w:r>
      <w:r>
        <w:rPr>
          <w:rFonts w:ascii="Calibri" w:hAnsi="Calibri" w:cs="AGaramond-Regular"/>
          <w:sz w:val="22"/>
          <w:szCs w:val="22"/>
        </w:rPr>
        <w:tab/>
        <w:t>(</w:t>
      </w:r>
      <w:proofErr w:type="spellStart"/>
      <w:r w:rsidRPr="00FA6F45">
        <w:rPr>
          <w:rFonts w:ascii="Courier New" w:hAnsi="Courier New" w:cs="Courier New"/>
          <w:sz w:val="22"/>
          <w:szCs w:val="22"/>
        </w:rPr>
        <w:t>Color.GREEN</w:t>
      </w:r>
      <w:proofErr w:type="spellEnd"/>
      <w:r>
        <w:rPr>
          <w:rFonts w:ascii="Calibri" w:hAnsi="Calibri" w:cs="AGaramond-Regular"/>
          <w:sz w:val="22"/>
          <w:szCs w:val="22"/>
        </w:rPr>
        <w:t>)</w:t>
      </w:r>
    </w:p>
    <w:p w:rsidR="00B668CC" w:rsidRDefault="00B668CC" w:rsidP="00B668CC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Po</w:t>
      </w:r>
      <w:r w:rsidRPr="00B668CC">
        <w:rPr>
          <w:rFonts w:ascii="Calibri" w:hAnsi="Calibri" w:cs="AGaramond-Regular"/>
          <w:sz w:val="22"/>
          <w:szCs w:val="22"/>
        </w:rPr>
        <w:t>-</w:t>
      </w:r>
      <w:r>
        <w:rPr>
          <w:rFonts w:ascii="Calibri" w:hAnsi="Calibri" w:cs="AGaramond-Regular"/>
          <w:sz w:val="22"/>
          <w:szCs w:val="22"/>
        </w:rPr>
        <w:t>210</w:t>
      </w:r>
      <w:r w:rsidRPr="00B668CC">
        <w:rPr>
          <w:rFonts w:ascii="Calibri" w:hAnsi="Calibri" w:cs="AGaramond-Regular"/>
          <w:sz w:val="22"/>
          <w:szCs w:val="22"/>
        </w:rPr>
        <w:t xml:space="preserve"> (</w:t>
      </w:r>
      <w:proofErr w:type="spellStart"/>
      <w:r w:rsidRPr="00B668CC">
        <w:rPr>
          <w:rFonts w:ascii="Calibri" w:hAnsi="Calibri" w:cs="AGaramond-Regular"/>
          <w:sz w:val="22"/>
          <w:szCs w:val="22"/>
        </w:rPr>
        <w:t>Bq</w:t>
      </w:r>
      <w:proofErr w:type="spellEnd"/>
      <w:r w:rsidRPr="00B668CC">
        <w:rPr>
          <w:rFonts w:ascii="Calibri" w:hAnsi="Calibri" w:cs="AGaramond-Regular"/>
          <w:sz w:val="22"/>
          <w:szCs w:val="22"/>
        </w:rPr>
        <w:t>/kg)</w:t>
      </w:r>
      <w:r>
        <w:rPr>
          <w:rFonts w:ascii="Calibri" w:hAnsi="Calibri" w:cs="AGaramond-Regular"/>
          <w:sz w:val="22"/>
          <w:szCs w:val="22"/>
        </w:rPr>
        <w:tab/>
        <w:t>(</w:t>
      </w:r>
      <w:proofErr w:type="spellStart"/>
      <w:r w:rsidRPr="00FA6F45">
        <w:rPr>
          <w:rFonts w:ascii="Courier New" w:hAnsi="Courier New" w:cs="Courier New"/>
          <w:sz w:val="22"/>
          <w:szCs w:val="22"/>
        </w:rPr>
        <w:t>Color.FUCHSIA</w:t>
      </w:r>
      <w:proofErr w:type="spellEnd"/>
      <w:r>
        <w:rPr>
          <w:rFonts w:ascii="Calibri" w:hAnsi="Calibri" w:cs="AGaramond-Regular"/>
          <w:sz w:val="22"/>
          <w:szCs w:val="22"/>
        </w:rPr>
        <w:t>)</w:t>
      </w:r>
    </w:p>
    <w:p w:rsidR="00B668CC" w:rsidRDefault="00B668CC" w:rsidP="00B668CC">
      <w:pPr>
        <w:ind w:left="360"/>
        <w:rPr>
          <w:rFonts w:ascii="Calibri" w:hAnsi="Calibri" w:cs="AGaramond-Regular"/>
          <w:sz w:val="22"/>
          <w:szCs w:val="22"/>
        </w:rPr>
      </w:pPr>
    </w:p>
    <w:p w:rsidR="008F351A" w:rsidRPr="008F351A" w:rsidRDefault="00B668CC" w:rsidP="008F351A">
      <w:pPr>
        <w:jc w:val="center"/>
        <w:rPr>
          <w:rFonts w:ascii="Calibri" w:hAnsi="Calibri" w:cs="AGaramond-Regular"/>
          <w:b/>
          <w:sz w:val="22"/>
          <w:szCs w:val="22"/>
        </w:rPr>
      </w:pPr>
      <w:r>
        <w:rPr>
          <w:rFonts w:ascii="Calibri" w:hAnsi="Calibri" w:cs="AGaramond-Regular"/>
          <w:b/>
          <w:noProof/>
          <w:sz w:val="22"/>
          <w:szCs w:val="22"/>
          <w:lang w:eastAsia="en-US" w:bidi="ar-SA"/>
        </w:rPr>
        <w:lastRenderedPageBreak/>
        <w:drawing>
          <wp:inline distT="0" distB="0" distL="0" distR="0">
            <wp:extent cx="3029300" cy="3171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21" cy="31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1A" w:rsidRPr="008F351A" w:rsidRDefault="008F351A" w:rsidP="008F351A">
      <w:pPr>
        <w:jc w:val="center"/>
        <w:rPr>
          <w:rFonts w:ascii="Calibri" w:hAnsi="Calibri" w:cs="AGaramond-Regular"/>
          <w:b/>
          <w:sz w:val="22"/>
          <w:szCs w:val="22"/>
        </w:rPr>
      </w:pPr>
      <w:r w:rsidRPr="008F351A">
        <w:rPr>
          <w:rFonts w:ascii="Calibri" w:hAnsi="Calibri" w:cs="AGaramond-Regular"/>
          <w:b/>
          <w:sz w:val="22"/>
          <w:szCs w:val="22"/>
        </w:rPr>
        <w:t>Figu</w:t>
      </w:r>
      <w:r w:rsidR="002F36F3">
        <w:rPr>
          <w:rFonts w:ascii="Calibri" w:hAnsi="Calibri" w:cs="AGaramond-Regular"/>
          <w:b/>
          <w:sz w:val="22"/>
          <w:szCs w:val="22"/>
        </w:rPr>
        <w:t>re 1</w:t>
      </w:r>
      <w:r w:rsidR="00901807">
        <w:rPr>
          <w:rFonts w:ascii="Calibri" w:hAnsi="Calibri" w:cs="AGaramond-Regular"/>
          <w:b/>
          <w:sz w:val="22"/>
          <w:szCs w:val="22"/>
        </w:rPr>
        <w:t>: The application</w:t>
      </w:r>
      <w:r w:rsidR="003B214F">
        <w:rPr>
          <w:rFonts w:ascii="Calibri" w:hAnsi="Calibri" w:cs="AGaramond-Regular"/>
          <w:b/>
          <w:sz w:val="22"/>
          <w:szCs w:val="22"/>
        </w:rPr>
        <w:t>’s output</w:t>
      </w:r>
    </w:p>
    <w:p w:rsidR="008F351A" w:rsidRDefault="008F351A" w:rsidP="00445F1B">
      <w:pPr>
        <w:rPr>
          <w:rFonts w:ascii="Calibri" w:hAnsi="Calibri" w:cs="AGaramond-Regular"/>
          <w:sz w:val="22"/>
          <w:szCs w:val="22"/>
        </w:rPr>
      </w:pPr>
    </w:p>
    <w:p w:rsidR="0094171C" w:rsidRPr="00445F1B" w:rsidRDefault="0094171C" w:rsidP="00445F1B">
      <w:pPr>
        <w:rPr>
          <w:rFonts w:ascii="Calibri" w:hAnsi="Calibri" w:cs="AGaramond-Regular"/>
          <w:sz w:val="22"/>
          <w:szCs w:val="22"/>
        </w:rPr>
      </w:pPr>
    </w:p>
    <w:p w:rsidR="006C756B" w:rsidRPr="003C3B60" w:rsidRDefault="006C756B" w:rsidP="006C756B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How to Submit</w:t>
      </w:r>
    </w:p>
    <w:p w:rsidR="00C74BF0" w:rsidRDefault="00C74BF0" w:rsidP="00353E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Submit your complete project directory, as a ZIP file (e.g. </w:t>
      </w:r>
      <w:r>
        <w:rPr>
          <w:rFonts w:ascii="Courier New" w:hAnsi="Courier New" w:cs="Courier New"/>
          <w:sz w:val="22"/>
          <w:szCs w:val="22"/>
        </w:rPr>
        <w:t>Midterm</w:t>
      </w:r>
      <w:r>
        <w:rPr>
          <w:rFonts w:ascii="Courier New" w:hAnsi="Courier New" w:cs="Courier New"/>
          <w:sz w:val="22"/>
          <w:szCs w:val="22"/>
        </w:rPr>
        <w:t>_FirstName_LastName</w:t>
      </w:r>
      <w:r w:rsidRPr="00C74BF0">
        <w:rPr>
          <w:rFonts w:ascii="Courier New" w:hAnsi="Courier New" w:cs="Courier New"/>
          <w:sz w:val="22"/>
          <w:szCs w:val="22"/>
        </w:rPr>
        <w:t>.zip</w:t>
      </w:r>
      <w:r>
        <w:rPr>
          <w:rFonts w:ascii="Calibri" w:hAnsi="Calibri"/>
          <w:sz w:val="22"/>
          <w:szCs w:val="22"/>
        </w:rPr>
        <w:t xml:space="preserve">), to Blackboard.  Before you submit the file, open the ZIP file in Windows Explorer, to verify that your </w:t>
      </w:r>
      <w:r w:rsidRPr="00C74BF0">
        <w:rPr>
          <w:rFonts w:ascii="Courier New" w:hAnsi="Courier New" w:cs="Courier New"/>
          <w:sz w:val="22"/>
          <w:szCs w:val="22"/>
        </w:rPr>
        <w:t>Main.java</w:t>
      </w:r>
      <w:r>
        <w:rPr>
          <w:rFonts w:ascii="Calibri" w:hAnsi="Calibri"/>
          <w:sz w:val="22"/>
          <w:szCs w:val="22"/>
        </w:rPr>
        <w:t xml:space="preserve"> file is located there.  </w:t>
      </w:r>
    </w:p>
    <w:p w:rsidR="00C74BF0" w:rsidRDefault="00C74BF0" w:rsidP="00353EE2">
      <w:pPr>
        <w:rPr>
          <w:rFonts w:ascii="Calibri" w:hAnsi="Calibri"/>
          <w:sz w:val="22"/>
          <w:szCs w:val="22"/>
        </w:rPr>
      </w:pPr>
    </w:p>
    <w:p w:rsidR="006C756B" w:rsidRPr="00C74BF0" w:rsidRDefault="00C74BF0" w:rsidP="00353EE2">
      <w:pPr>
        <w:rPr>
          <w:rFonts w:ascii="Calibri" w:hAnsi="Calibri"/>
          <w:i/>
          <w:sz w:val="22"/>
          <w:szCs w:val="22"/>
        </w:rPr>
      </w:pPr>
      <w:r w:rsidRPr="00C74BF0">
        <w:rPr>
          <w:rFonts w:ascii="Calibri" w:hAnsi="Calibri"/>
          <w:b/>
          <w:i/>
          <w:sz w:val="22"/>
          <w:szCs w:val="22"/>
        </w:rPr>
        <w:t>Note</w:t>
      </w:r>
      <w:r w:rsidRPr="00C74BF0">
        <w:rPr>
          <w:rFonts w:ascii="Calibri" w:hAnsi="Calibri"/>
          <w:i/>
          <w:sz w:val="22"/>
          <w:szCs w:val="22"/>
        </w:rPr>
        <w:t>:  Be sure that the source code included is from the correct project.  If you submit the wrong file, you will be unable to re-submit once the exam period has ended.</w:t>
      </w:r>
    </w:p>
    <w:p w:rsidR="005971FC" w:rsidRPr="005971FC" w:rsidRDefault="005971FC" w:rsidP="00836B20">
      <w:pPr>
        <w:rPr>
          <w:rFonts w:ascii="Calibri" w:hAnsi="Calibri"/>
          <w:i/>
          <w:sz w:val="22"/>
          <w:szCs w:val="22"/>
        </w:rPr>
      </w:pPr>
    </w:p>
    <w:sectPr w:rsidR="005971FC" w:rsidRPr="005971FC">
      <w:footerReference w:type="even" r:id="rId9"/>
      <w:footerReference w:type="default" r:id="rId10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54" w:rsidRDefault="005D1D54">
      <w:r>
        <w:separator/>
      </w:r>
    </w:p>
  </w:endnote>
  <w:endnote w:type="continuationSeparator" w:id="0">
    <w:p w:rsidR="005D1D54" w:rsidRDefault="005D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626E9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0A20CF">
      <w:rPr>
        <w:noProof/>
      </w:rPr>
      <w:t>1</w:t>
    </w:r>
    <w:r>
      <w:fldChar w:fldCharType="end"/>
    </w:r>
  </w:p>
  <w:p w:rsidR="00124C02" w:rsidRDefault="00124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54" w:rsidRDefault="005D1D54">
      <w:r>
        <w:separator/>
      </w:r>
    </w:p>
  </w:footnote>
  <w:footnote w:type="continuationSeparator" w:id="0">
    <w:p w:rsidR="005D1D54" w:rsidRDefault="005D1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1BD69C0"/>
    <w:multiLevelType w:val="hybridMultilevel"/>
    <w:tmpl w:val="90B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7FB"/>
    <w:multiLevelType w:val="hybridMultilevel"/>
    <w:tmpl w:val="CBC0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8DD"/>
    <w:multiLevelType w:val="hybridMultilevel"/>
    <w:tmpl w:val="1258F628"/>
    <w:lvl w:ilvl="0" w:tplc="0F3AA9CC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11DE"/>
    <w:multiLevelType w:val="hybridMultilevel"/>
    <w:tmpl w:val="5B64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C"/>
    <w:rsid w:val="00021317"/>
    <w:rsid w:val="0006052F"/>
    <w:rsid w:val="000656D9"/>
    <w:rsid w:val="000A20CF"/>
    <w:rsid w:val="000B3B39"/>
    <w:rsid w:val="000B57A9"/>
    <w:rsid w:val="000E17F3"/>
    <w:rsid w:val="000E2C68"/>
    <w:rsid w:val="000E3897"/>
    <w:rsid w:val="000E38D8"/>
    <w:rsid w:val="00106CC1"/>
    <w:rsid w:val="001207BB"/>
    <w:rsid w:val="00123FC6"/>
    <w:rsid w:val="00124C02"/>
    <w:rsid w:val="001257EB"/>
    <w:rsid w:val="00131B87"/>
    <w:rsid w:val="001468DB"/>
    <w:rsid w:val="00161A11"/>
    <w:rsid w:val="0016281E"/>
    <w:rsid w:val="00164D60"/>
    <w:rsid w:val="00166CBB"/>
    <w:rsid w:val="0019180F"/>
    <w:rsid w:val="001A3F03"/>
    <w:rsid w:val="001A50C0"/>
    <w:rsid w:val="001B633A"/>
    <w:rsid w:val="001B6588"/>
    <w:rsid w:val="001F39E3"/>
    <w:rsid w:val="00234135"/>
    <w:rsid w:val="002347D0"/>
    <w:rsid w:val="002400AD"/>
    <w:rsid w:val="00261955"/>
    <w:rsid w:val="002760C0"/>
    <w:rsid w:val="00293D9E"/>
    <w:rsid w:val="002A055D"/>
    <w:rsid w:val="002C7299"/>
    <w:rsid w:val="002C7F20"/>
    <w:rsid w:val="002D5D6F"/>
    <w:rsid w:val="002F36F3"/>
    <w:rsid w:val="002F73C3"/>
    <w:rsid w:val="00304570"/>
    <w:rsid w:val="00322AA7"/>
    <w:rsid w:val="00352E4E"/>
    <w:rsid w:val="00353EE2"/>
    <w:rsid w:val="003612CE"/>
    <w:rsid w:val="003679F5"/>
    <w:rsid w:val="00376766"/>
    <w:rsid w:val="003814D6"/>
    <w:rsid w:val="003B214F"/>
    <w:rsid w:val="003C3B60"/>
    <w:rsid w:val="003C59D2"/>
    <w:rsid w:val="003D0993"/>
    <w:rsid w:val="003D4F5C"/>
    <w:rsid w:val="003E30BE"/>
    <w:rsid w:val="00431BD0"/>
    <w:rsid w:val="00445F1B"/>
    <w:rsid w:val="00451345"/>
    <w:rsid w:val="00473E0F"/>
    <w:rsid w:val="00476E86"/>
    <w:rsid w:val="00483BBF"/>
    <w:rsid w:val="004C06B9"/>
    <w:rsid w:val="004D57CE"/>
    <w:rsid w:val="004F002D"/>
    <w:rsid w:val="004F4183"/>
    <w:rsid w:val="004F4CFA"/>
    <w:rsid w:val="00526466"/>
    <w:rsid w:val="00543363"/>
    <w:rsid w:val="00547344"/>
    <w:rsid w:val="005669BD"/>
    <w:rsid w:val="00591890"/>
    <w:rsid w:val="005971FC"/>
    <w:rsid w:val="005C2B36"/>
    <w:rsid w:val="005D1D54"/>
    <w:rsid w:val="005D5C77"/>
    <w:rsid w:val="00623BDD"/>
    <w:rsid w:val="00626E98"/>
    <w:rsid w:val="00655A0C"/>
    <w:rsid w:val="00657F1F"/>
    <w:rsid w:val="006B2BD3"/>
    <w:rsid w:val="006C1A79"/>
    <w:rsid w:val="006C756B"/>
    <w:rsid w:val="006E4617"/>
    <w:rsid w:val="00756313"/>
    <w:rsid w:val="00763EB2"/>
    <w:rsid w:val="00783555"/>
    <w:rsid w:val="007B5C26"/>
    <w:rsid w:val="007E06B2"/>
    <w:rsid w:val="007F4DCA"/>
    <w:rsid w:val="00801599"/>
    <w:rsid w:val="008107F1"/>
    <w:rsid w:val="00813996"/>
    <w:rsid w:val="00832A26"/>
    <w:rsid w:val="00836B20"/>
    <w:rsid w:val="00861BCB"/>
    <w:rsid w:val="00865833"/>
    <w:rsid w:val="0088261B"/>
    <w:rsid w:val="008A50D4"/>
    <w:rsid w:val="008B1158"/>
    <w:rsid w:val="008B62EA"/>
    <w:rsid w:val="008C1881"/>
    <w:rsid w:val="008C751E"/>
    <w:rsid w:val="008D02E1"/>
    <w:rsid w:val="008E5759"/>
    <w:rsid w:val="008F351A"/>
    <w:rsid w:val="00901807"/>
    <w:rsid w:val="0090648A"/>
    <w:rsid w:val="00910C90"/>
    <w:rsid w:val="00913521"/>
    <w:rsid w:val="00935471"/>
    <w:rsid w:val="00941430"/>
    <w:rsid w:val="0094171C"/>
    <w:rsid w:val="00995A98"/>
    <w:rsid w:val="009A51F0"/>
    <w:rsid w:val="00A03C4B"/>
    <w:rsid w:val="00A277EC"/>
    <w:rsid w:val="00A42CD9"/>
    <w:rsid w:val="00A455D9"/>
    <w:rsid w:val="00A46567"/>
    <w:rsid w:val="00A5505C"/>
    <w:rsid w:val="00A56B41"/>
    <w:rsid w:val="00A61169"/>
    <w:rsid w:val="00A71462"/>
    <w:rsid w:val="00A764AC"/>
    <w:rsid w:val="00A84D8B"/>
    <w:rsid w:val="00AB1206"/>
    <w:rsid w:val="00AC4E5D"/>
    <w:rsid w:val="00AE5D0C"/>
    <w:rsid w:val="00B200F8"/>
    <w:rsid w:val="00B63631"/>
    <w:rsid w:val="00B668CC"/>
    <w:rsid w:val="00B747C9"/>
    <w:rsid w:val="00B7676B"/>
    <w:rsid w:val="00B9609A"/>
    <w:rsid w:val="00BA1FBE"/>
    <w:rsid w:val="00BD4134"/>
    <w:rsid w:val="00BE1062"/>
    <w:rsid w:val="00BE18A5"/>
    <w:rsid w:val="00BF4728"/>
    <w:rsid w:val="00BF7076"/>
    <w:rsid w:val="00C02603"/>
    <w:rsid w:val="00C10289"/>
    <w:rsid w:val="00C16B04"/>
    <w:rsid w:val="00C200EE"/>
    <w:rsid w:val="00C54D70"/>
    <w:rsid w:val="00C60C67"/>
    <w:rsid w:val="00C6578D"/>
    <w:rsid w:val="00C72F90"/>
    <w:rsid w:val="00C74BF0"/>
    <w:rsid w:val="00C82AE3"/>
    <w:rsid w:val="00CA0141"/>
    <w:rsid w:val="00CA17BC"/>
    <w:rsid w:val="00D12435"/>
    <w:rsid w:val="00D16866"/>
    <w:rsid w:val="00D54948"/>
    <w:rsid w:val="00D61DB4"/>
    <w:rsid w:val="00D62457"/>
    <w:rsid w:val="00D62FAC"/>
    <w:rsid w:val="00D65BCE"/>
    <w:rsid w:val="00D726A8"/>
    <w:rsid w:val="00D742E7"/>
    <w:rsid w:val="00D743A3"/>
    <w:rsid w:val="00D9616E"/>
    <w:rsid w:val="00DE25A6"/>
    <w:rsid w:val="00DE52E0"/>
    <w:rsid w:val="00DE68BF"/>
    <w:rsid w:val="00DE6F5B"/>
    <w:rsid w:val="00DF7F84"/>
    <w:rsid w:val="00E467AD"/>
    <w:rsid w:val="00E570EA"/>
    <w:rsid w:val="00E57BD2"/>
    <w:rsid w:val="00E65626"/>
    <w:rsid w:val="00E67209"/>
    <w:rsid w:val="00E754EA"/>
    <w:rsid w:val="00E7673D"/>
    <w:rsid w:val="00E959F1"/>
    <w:rsid w:val="00EB7078"/>
    <w:rsid w:val="00EC2C64"/>
    <w:rsid w:val="00EC7DC9"/>
    <w:rsid w:val="00ED7F27"/>
    <w:rsid w:val="00F15E9F"/>
    <w:rsid w:val="00F247C6"/>
    <w:rsid w:val="00F27E03"/>
    <w:rsid w:val="00F37F52"/>
    <w:rsid w:val="00F45EA4"/>
    <w:rsid w:val="00F60B98"/>
    <w:rsid w:val="00F711B5"/>
    <w:rsid w:val="00F711D4"/>
    <w:rsid w:val="00F8031D"/>
    <w:rsid w:val="00F912BB"/>
    <w:rsid w:val="00FA6F45"/>
    <w:rsid w:val="00FB19C5"/>
    <w:rsid w:val="00FB2352"/>
    <w:rsid w:val="00FB52E5"/>
    <w:rsid w:val="00FC281E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A49FF2-2730-42B0-9A89-CC8F374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B60"/>
    <w:pPr>
      <w:spacing w:after="60"/>
      <w:jc w:val="center"/>
      <w:outlineLvl w:val="1"/>
    </w:pPr>
    <w:rPr>
      <w:rFonts w:ascii="Calibri Light" w:eastAsia="Times New Roman" w:hAnsi="Calibri Light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3C3B60"/>
    <w:rPr>
      <w:rFonts w:ascii="Calibri Light" w:eastAsia="Times New Roman" w:hAnsi="Calibri Light" w:cs="Mangal"/>
      <w:kern w:val="1"/>
      <w:sz w:val="24"/>
      <w:szCs w:val="21"/>
      <w:lang w:val="en-US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lang w:val="en-CA" w:eastAsia="en-CA" w:bidi="ar-SA"/>
    </w:rPr>
  </w:style>
  <w:style w:type="character" w:customStyle="1" w:styleId="HTMLPreformattedChar">
    <w:name w:val="HTML Preformatted Char"/>
    <w:link w:val="HTMLPreformatted"/>
    <w:uiPriority w:val="99"/>
    <w:rsid w:val="005D5C77"/>
    <w:rPr>
      <w:rFonts w:ascii="Courier New" w:hAnsi="Courier New" w:cs="Courier New"/>
    </w:rPr>
  </w:style>
  <w:style w:type="character" w:customStyle="1" w:styleId="pun">
    <w:name w:val="pun"/>
    <w:rsid w:val="005D5C77"/>
  </w:style>
  <w:style w:type="character" w:customStyle="1" w:styleId="pln">
    <w:name w:val="pln"/>
    <w:rsid w:val="005D5C77"/>
  </w:style>
  <w:style w:type="character" w:customStyle="1" w:styleId="str">
    <w:name w:val="str"/>
    <w:rsid w:val="005D5C77"/>
  </w:style>
  <w:style w:type="paragraph" w:styleId="NormalWeb">
    <w:name w:val="Normal (Web)"/>
    <w:basedOn w:val="Normal"/>
    <w:uiPriority w:val="99"/>
    <w:semiHidden/>
    <w:unhideWhenUsed/>
    <w:rsid w:val="005918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39"/>
    <w:rsid w:val="00A2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6A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115</cp:revision>
  <cp:lastPrinted>2016-01-06T21:10:00Z</cp:lastPrinted>
  <dcterms:created xsi:type="dcterms:W3CDTF">2014-09-19T13:04:00Z</dcterms:created>
  <dcterms:modified xsi:type="dcterms:W3CDTF">2016-03-03T18:41:00Z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